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E41C" w14:textId="77777777" w:rsidR="00F73F16" w:rsidRDefault="007B1756">
      <w:pPr>
        <w:spacing w:before="6" w:line="140" w:lineRule="exact"/>
        <w:rPr>
          <w:sz w:val="15"/>
          <w:szCs w:val="15"/>
        </w:rPr>
      </w:pPr>
      <w:r>
        <w:pict w14:anchorId="1873059C">
          <v:group id="_x0000_s1026" style="position:absolute;margin-left:0;margin-top:0;width:0;height:0;z-index:-251658240;mso-position-horizontal-relative:page;mso-position-vertical-relative:page" coordsize="0,0">
            <v:shape id="_x0000_s1027" style="position:absolute;width:0;height:0" coordsize="0,0" path="m,l,xe" fillcolor="black" stroked="f">
              <v:path arrowok="t"/>
            </v:shape>
            <w10:wrap anchorx="page" anchory="page"/>
          </v:group>
        </w:pict>
      </w:r>
    </w:p>
    <w:p w14:paraId="638DF1EB" w14:textId="77777777" w:rsidR="00F73F16" w:rsidRDefault="00F73F16">
      <w:pPr>
        <w:spacing w:line="200" w:lineRule="exact"/>
      </w:pPr>
    </w:p>
    <w:p w14:paraId="5786A600" w14:textId="77777777" w:rsidR="00F73F16" w:rsidRDefault="007B1756">
      <w:pPr>
        <w:spacing w:before="9"/>
        <w:ind w:left="82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I. </w:t>
      </w:r>
      <w:proofErr w:type="spellStart"/>
      <w:r>
        <w:rPr>
          <w:rFonts w:ascii="Arial" w:eastAsia="Arial" w:hAnsi="Arial" w:cs="Arial"/>
          <w:b/>
          <w:sz w:val="40"/>
          <w:szCs w:val="40"/>
        </w:rPr>
        <w:t>Soal</w:t>
      </w:r>
      <w:proofErr w:type="spellEnd"/>
      <w:r>
        <w:rPr>
          <w:rFonts w:ascii="Arial" w:eastAsia="Arial" w:hAnsi="Arial" w:cs="Arial"/>
          <w:b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b/>
          <w:sz w:val="40"/>
          <w:szCs w:val="40"/>
        </w:rPr>
        <w:t>Teori</w:t>
      </w:r>
      <w:proofErr w:type="spellEnd"/>
      <w:r>
        <w:rPr>
          <w:rFonts w:ascii="Arial" w:eastAsia="Arial" w:hAnsi="Arial" w:cs="Arial"/>
          <w:sz w:val="40"/>
          <w:szCs w:val="40"/>
        </w:rPr>
        <w:t>:</w:t>
      </w:r>
    </w:p>
    <w:p w14:paraId="639B41D6" w14:textId="77777777" w:rsidR="00F73F16" w:rsidRDefault="00F73F16">
      <w:pPr>
        <w:spacing w:before="4" w:line="200" w:lineRule="exact"/>
      </w:pPr>
    </w:p>
    <w:p w14:paraId="5639A7E6" w14:textId="77777777" w:rsidR="00F73F16" w:rsidRDefault="007B1756">
      <w:pPr>
        <w:ind w:left="10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Rancangkanlah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diagram database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rumah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makan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7CEB17BD" w14:textId="77777777" w:rsidR="00F73F16" w:rsidRDefault="007B1756">
      <w:pPr>
        <w:spacing w:before="47" w:line="284" w:lineRule="auto"/>
        <w:ind w:left="100" w:right="15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Jelaskan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teknologi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dipakai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mengapa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anda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memilih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teknologi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tersebut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61FAB128" w14:textId="77777777" w:rsidR="00F73F16" w:rsidRDefault="007B1756">
      <w:pPr>
        <w:spacing w:before="1"/>
        <w:ind w:left="10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696B4357" w14:textId="77777777" w:rsidR="00F73F16" w:rsidRDefault="007B1756">
      <w:pPr>
        <w:spacing w:before="47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memasukkan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pesanan-pesanan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makanan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pelanggan</w:t>
      </w:r>
      <w:proofErr w:type="spellEnd"/>
    </w:p>
    <w:p w14:paraId="53034B74" w14:textId="77777777" w:rsidR="00F73F16" w:rsidRDefault="007B1756">
      <w:pPr>
        <w:spacing w:before="47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mengeluarkan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struk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pembelian</w:t>
      </w:r>
      <w:proofErr w:type="spellEnd"/>
    </w:p>
    <w:p w14:paraId="40727BBB" w14:textId="77777777" w:rsidR="00F73F16" w:rsidRDefault="007B1756">
      <w:pPr>
        <w:spacing w:before="47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mengeluarkan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laporan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penghasilan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mingguan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bulanan</w:t>
      </w:r>
      <w:proofErr w:type="spellEnd"/>
    </w:p>
    <w:p w14:paraId="03017F91" w14:textId="77777777" w:rsidR="00F73F16" w:rsidRDefault="007B1756">
      <w:pPr>
        <w:spacing w:before="47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mengeluarkan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laporan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stok</w:t>
      </w:r>
      <w:proofErr w:type="spellEnd"/>
    </w:p>
    <w:p w14:paraId="6B878DDA" w14:textId="77777777" w:rsidR="00F73F16" w:rsidRDefault="007B1756">
      <w:pPr>
        <w:spacing w:before="47" w:line="284" w:lineRule="auto"/>
        <w:ind w:left="100" w:right="65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Selain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pokok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diatas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silahkan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tambahkan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ide original </w:t>
      </w:r>
      <w:proofErr w:type="spellStart"/>
      <w:r>
        <w:rPr>
          <w:rFonts w:ascii="Arial" w:eastAsia="Arial" w:hAnsi="Arial" w:cs="Arial"/>
          <w:sz w:val="22"/>
          <w:szCs w:val="22"/>
        </w:rPr>
        <w:t>anda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</w:t>
      </w:r>
      <w:r>
        <w:rPr>
          <w:rFonts w:ascii="Arial" w:eastAsia="Arial" w:hAnsi="Arial" w:cs="Arial"/>
          <w:sz w:val="22"/>
          <w:szCs w:val="22"/>
        </w:rPr>
        <w:t>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membuat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lebih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baik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7A353AA5" w14:textId="77777777" w:rsidR="00F73F16" w:rsidRDefault="007B1756">
      <w:pPr>
        <w:spacing w:before="5"/>
        <w:ind w:left="10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(</w:t>
      </w:r>
      <w:proofErr w:type="spellStart"/>
      <w:r>
        <w:rPr>
          <w:rFonts w:ascii="Arial" w:eastAsia="Arial" w:hAnsi="Arial" w:cs="Arial"/>
          <w:i/>
        </w:rPr>
        <w:t>catatan</w:t>
      </w:r>
      <w:proofErr w:type="spellEnd"/>
      <w:r>
        <w:rPr>
          <w:rFonts w:ascii="Arial" w:eastAsia="Arial" w:hAnsi="Arial" w:cs="Arial"/>
          <w:i/>
        </w:rPr>
        <w:t xml:space="preserve">: </w:t>
      </w:r>
      <w:proofErr w:type="spellStart"/>
      <w:r>
        <w:rPr>
          <w:rFonts w:ascii="Arial" w:eastAsia="Arial" w:hAnsi="Arial" w:cs="Arial"/>
          <w:i/>
        </w:rPr>
        <w:t>Soal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ini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tidak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membutuhkan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pengambil</w:t>
      </w:r>
      <w:proofErr w:type="spellEnd"/>
      <w:r>
        <w:rPr>
          <w:rFonts w:ascii="Arial" w:eastAsia="Arial" w:hAnsi="Arial" w:cs="Arial"/>
          <w:i/>
        </w:rPr>
        <w:t xml:space="preserve"> test </w:t>
      </w:r>
      <w:proofErr w:type="spellStart"/>
      <w:r>
        <w:rPr>
          <w:rFonts w:ascii="Arial" w:eastAsia="Arial" w:hAnsi="Arial" w:cs="Arial"/>
          <w:i/>
        </w:rPr>
        <w:t>untuk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membuat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aplikasi</w:t>
      </w:r>
      <w:proofErr w:type="spellEnd"/>
      <w:r>
        <w:rPr>
          <w:rFonts w:ascii="Arial" w:eastAsia="Arial" w:hAnsi="Arial" w:cs="Arial"/>
          <w:i/>
        </w:rPr>
        <w:t xml:space="preserve"> (coding)</w:t>
      </w:r>
      <w:proofErr w:type="gramStart"/>
      <w:r>
        <w:rPr>
          <w:rFonts w:ascii="Arial" w:eastAsia="Arial" w:hAnsi="Arial" w:cs="Arial"/>
          <w:i/>
        </w:rPr>
        <w:t>. )</w:t>
      </w:r>
      <w:proofErr w:type="gramEnd"/>
    </w:p>
    <w:p w14:paraId="13F19C5E" w14:textId="77777777" w:rsidR="00024BFE" w:rsidRDefault="00024BFE">
      <w:pPr>
        <w:spacing w:before="5"/>
        <w:ind w:left="100"/>
        <w:rPr>
          <w:rFonts w:ascii="Arial" w:eastAsia="Arial" w:hAnsi="Arial" w:cs="Arial"/>
          <w:i/>
        </w:rPr>
      </w:pPr>
    </w:p>
    <w:p w14:paraId="5CD1530F" w14:textId="77777777" w:rsidR="00024BFE" w:rsidRDefault="00024BFE" w:rsidP="00024BFE">
      <w:pPr>
        <w:spacing w:before="5"/>
        <w:rPr>
          <w:rFonts w:ascii="Arial" w:eastAsia="Arial" w:hAnsi="Arial" w:cs="Arial"/>
          <w:i/>
        </w:rPr>
      </w:pPr>
    </w:p>
    <w:p w14:paraId="086EE014" w14:textId="77777777" w:rsidR="00024BFE" w:rsidRDefault="00024BFE" w:rsidP="00024BFE">
      <w:pPr>
        <w:spacing w:before="5"/>
        <w:rPr>
          <w:rFonts w:ascii="Arial" w:eastAsia="Arial" w:hAnsi="Arial" w:cs="Arial"/>
          <w:i/>
        </w:rPr>
      </w:pPr>
    </w:p>
    <w:p w14:paraId="6A8A480A" w14:textId="77777777" w:rsidR="00024BFE" w:rsidRDefault="00024BFE" w:rsidP="00024BFE">
      <w:pPr>
        <w:spacing w:before="5"/>
        <w:rPr>
          <w:rFonts w:ascii="Arial" w:eastAsia="Arial" w:hAnsi="Arial" w:cs="Arial"/>
          <w:iCs/>
        </w:rPr>
      </w:pPr>
      <w:proofErr w:type="spellStart"/>
      <w:proofErr w:type="gramStart"/>
      <w:r>
        <w:rPr>
          <w:rFonts w:ascii="Arial" w:eastAsia="Arial" w:hAnsi="Arial" w:cs="Arial"/>
          <w:iCs/>
        </w:rPr>
        <w:t>Jawaban</w:t>
      </w:r>
      <w:proofErr w:type="spellEnd"/>
      <w:r>
        <w:rPr>
          <w:rFonts w:ascii="Arial" w:eastAsia="Arial" w:hAnsi="Arial" w:cs="Arial"/>
          <w:iCs/>
        </w:rPr>
        <w:t xml:space="preserve"> :</w:t>
      </w:r>
      <w:proofErr w:type="gramEnd"/>
      <w:r>
        <w:rPr>
          <w:rFonts w:ascii="Arial" w:eastAsia="Arial" w:hAnsi="Arial" w:cs="Arial"/>
          <w:iCs/>
        </w:rPr>
        <w:t xml:space="preserve"> </w:t>
      </w:r>
    </w:p>
    <w:p w14:paraId="7D790890" w14:textId="1DC7A724" w:rsidR="00024BFE" w:rsidRDefault="00024BFE" w:rsidP="00024BFE">
      <w:pPr>
        <w:spacing w:before="5"/>
        <w:rPr>
          <w:rFonts w:ascii="Arial" w:eastAsia="Arial" w:hAnsi="Arial" w:cs="Arial"/>
          <w:iCs/>
        </w:rPr>
      </w:pPr>
    </w:p>
    <w:p w14:paraId="08ABB448" w14:textId="1242C905" w:rsidR="00024BFE" w:rsidRDefault="00024BFE" w:rsidP="00024BFE">
      <w:pPr>
        <w:spacing w:before="5"/>
        <w:rPr>
          <w:rFonts w:ascii="Arial" w:eastAsia="Arial" w:hAnsi="Arial" w:cs="Arial"/>
          <w:iCs/>
        </w:rPr>
      </w:pPr>
      <w:proofErr w:type="spellStart"/>
      <w:r>
        <w:rPr>
          <w:rFonts w:ascii="Arial" w:eastAsia="Arial" w:hAnsi="Arial" w:cs="Arial"/>
          <w:iCs/>
        </w:rPr>
        <w:t>Teknologi</w:t>
      </w:r>
      <w:proofErr w:type="spellEnd"/>
      <w:r>
        <w:rPr>
          <w:rFonts w:ascii="Arial" w:eastAsia="Arial" w:hAnsi="Arial" w:cs="Arial"/>
          <w:iCs/>
        </w:rPr>
        <w:t xml:space="preserve"> yang </w:t>
      </w:r>
      <w:proofErr w:type="spellStart"/>
      <w:r>
        <w:rPr>
          <w:rFonts w:ascii="Arial" w:eastAsia="Arial" w:hAnsi="Arial" w:cs="Arial"/>
          <w:iCs/>
        </w:rPr>
        <w:t>digunakan</w:t>
      </w:r>
      <w:proofErr w:type="spellEnd"/>
      <w:r>
        <w:rPr>
          <w:rFonts w:ascii="Arial" w:eastAsia="Arial" w:hAnsi="Arial" w:cs="Arial"/>
          <w:iCs/>
        </w:rPr>
        <w:t xml:space="preserve"> </w:t>
      </w:r>
      <w:proofErr w:type="spellStart"/>
      <w:r>
        <w:rPr>
          <w:rFonts w:ascii="Arial" w:eastAsia="Arial" w:hAnsi="Arial" w:cs="Arial"/>
          <w:iCs/>
        </w:rPr>
        <w:t>dalam</w:t>
      </w:r>
      <w:proofErr w:type="spellEnd"/>
      <w:r>
        <w:rPr>
          <w:rFonts w:ascii="Arial" w:eastAsia="Arial" w:hAnsi="Arial" w:cs="Arial"/>
          <w:iCs/>
        </w:rPr>
        <w:t xml:space="preserve"> </w:t>
      </w:r>
      <w:proofErr w:type="spellStart"/>
      <w:r>
        <w:rPr>
          <w:rFonts w:ascii="Arial" w:eastAsia="Arial" w:hAnsi="Arial" w:cs="Arial"/>
          <w:iCs/>
        </w:rPr>
        <w:t>pengerjaan</w:t>
      </w:r>
      <w:proofErr w:type="spellEnd"/>
      <w:r>
        <w:rPr>
          <w:rFonts w:ascii="Arial" w:eastAsia="Arial" w:hAnsi="Arial" w:cs="Arial"/>
          <w:iCs/>
        </w:rPr>
        <w:t xml:space="preserve"> </w:t>
      </w:r>
      <w:proofErr w:type="spellStart"/>
      <w:r>
        <w:rPr>
          <w:rFonts w:ascii="Arial" w:eastAsia="Arial" w:hAnsi="Arial" w:cs="Arial"/>
          <w:iCs/>
        </w:rPr>
        <w:t>soal</w:t>
      </w:r>
      <w:proofErr w:type="spellEnd"/>
      <w:r>
        <w:rPr>
          <w:rFonts w:ascii="Arial" w:eastAsia="Arial" w:hAnsi="Arial" w:cs="Arial"/>
          <w:iCs/>
        </w:rPr>
        <w:t xml:space="preserve"> </w:t>
      </w:r>
      <w:proofErr w:type="spellStart"/>
      <w:r>
        <w:rPr>
          <w:rFonts w:ascii="Arial" w:eastAsia="Arial" w:hAnsi="Arial" w:cs="Arial"/>
          <w:iCs/>
        </w:rPr>
        <w:t>ini</w:t>
      </w:r>
      <w:proofErr w:type="spellEnd"/>
      <w:r>
        <w:rPr>
          <w:rFonts w:ascii="Arial" w:eastAsia="Arial" w:hAnsi="Arial" w:cs="Arial"/>
          <w:iCs/>
        </w:rPr>
        <w:t xml:space="preserve"> </w:t>
      </w:r>
      <w:proofErr w:type="spellStart"/>
      <w:r>
        <w:rPr>
          <w:rFonts w:ascii="Arial" w:eastAsia="Arial" w:hAnsi="Arial" w:cs="Arial"/>
          <w:iCs/>
        </w:rPr>
        <w:t>adalah</w:t>
      </w:r>
      <w:proofErr w:type="spellEnd"/>
      <w:r>
        <w:rPr>
          <w:rFonts w:ascii="Arial" w:eastAsia="Arial" w:hAnsi="Arial" w:cs="Arial"/>
          <w:iCs/>
        </w:rPr>
        <w:t xml:space="preserve"> database SQL </w:t>
      </w:r>
      <w:proofErr w:type="spellStart"/>
      <w:r>
        <w:rPr>
          <w:rFonts w:ascii="Arial" w:eastAsia="Arial" w:hAnsi="Arial" w:cs="Arial"/>
          <w:iCs/>
        </w:rPr>
        <w:t>lebih</w:t>
      </w:r>
      <w:proofErr w:type="spellEnd"/>
      <w:r>
        <w:rPr>
          <w:rFonts w:ascii="Arial" w:eastAsia="Arial" w:hAnsi="Arial" w:cs="Arial"/>
          <w:iCs/>
        </w:rPr>
        <w:t xml:space="preserve"> </w:t>
      </w:r>
      <w:proofErr w:type="spellStart"/>
      <w:r>
        <w:rPr>
          <w:rFonts w:ascii="Arial" w:eastAsia="Arial" w:hAnsi="Arial" w:cs="Arial"/>
          <w:iCs/>
        </w:rPr>
        <w:t>tepatnya</w:t>
      </w:r>
      <w:proofErr w:type="spellEnd"/>
      <w:r>
        <w:rPr>
          <w:rFonts w:ascii="Arial" w:eastAsia="Arial" w:hAnsi="Arial" w:cs="Arial"/>
          <w:iCs/>
        </w:rPr>
        <w:t xml:space="preserve"> MySQL, </w:t>
      </w:r>
      <w:proofErr w:type="spellStart"/>
      <w:r>
        <w:rPr>
          <w:rFonts w:ascii="Arial" w:eastAsia="Arial" w:hAnsi="Arial" w:cs="Arial"/>
          <w:iCs/>
        </w:rPr>
        <w:t>karna</w:t>
      </w:r>
      <w:proofErr w:type="spellEnd"/>
    </w:p>
    <w:p w14:paraId="59CF4124" w14:textId="272692BE" w:rsidR="00024BFE" w:rsidRDefault="00024BFE" w:rsidP="00024BFE">
      <w:pPr>
        <w:pStyle w:val="ListParagraph"/>
        <w:numPr>
          <w:ilvl w:val="0"/>
          <w:numId w:val="2"/>
        </w:numPr>
        <w:spacing w:before="5"/>
        <w:rPr>
          <w:rFonts w:ascii="Arial" w:eastAsia="Arial" w:hAnsi="Arial" w:cs="Arial"/>
          <w:iCs/>
        </w:rPr>
      </w:pPr>
      <w:r w:rsidRPr="00024BFE">
        <w:rPr>
          <w:rFonts w:ascii="Arial" w:eastAsia="Arial" w:hAnsi="Arial" w:cs="Arial"/>
          <w:iCs/>
        </w:rPr>
        <w:t xml:space="preserve">Saya </w:t>
      </w:r>
      <w:proofErr w:type="spellStart"/>
      <w:r w:rsidRPr="00024BFE">
        <w:rPr>
          <w:rFonts w:ascii="Arial" w:eastAsia="Arial" w:hAnsi="Arial" w:cs="Arial"/>
          <w:iCs/>
        </w:rPr>
        <w:t>lebih</w:t>
      </w:r>
      <w:proofErr w:type="spellEnd"/>
      <w:r w:rsidRPr="00024BFE">
        <w:rPr>
          <w:rFonts w:ascii="Arial" w:eastAsia="Arial" w:hAnsi="Arial" w:cs="Arial"/>
          <w:iCs/>
        </w:rPr>
        <w:t xml:space="preserve"> </w:t>
      </w:r>
      <w:proofErr w:type="spellStart"/>
      <w:r w:rsidRPr="00024BFE">
        <w:rPr>
          <w:rFonts w:ascii="Arial" w:eastAsia="Arial" w:hAnsi="Arial" w:cs="Arial"/>
          <w:iCs/>
        </w:rPr>
        <w:t>terbiasa</w:t>
      </w:r>
      <w:proofErr w:type="spellEnd"/>
      <w:r w:rsidRPr="00024BFE">
        <w:rPr>
          <w:rFonts w:ascii="Arial" w:eastAsia="Arial" w:hAnsi="Arial" w:cs="Arial"/>
          <w:iCs/>
        </w:rPr>
        <w:t xml:space="preserve"> </w:t>
      </w:r>
      <w:proofErr w:type="spellStart"/>
      <w:r w:rsidRPr="00024BFE">
        <w:rPr>
          <w:rFonts w:ascii="Arial" w:eastAsia="Arial" w:hAnsi="Arial" w:cs="Arial"/>
          <w:iCs/>
        </w:rPr>
        <w:t>menggunakan</w:t>
      </w:r>
      <w:proofErr w:type="spellEnd"/>
      <w:r w:rsidRPr="00024BFE">
        <w:rPr>
          <w:rFonts w:ascii="Arial" w:eastAsia="Arial" w:hAnsi="Arial" w:cs="Arial"/>
          <w:iCs/>
        </w:rPr>
        <w:t xml:space="preserve"> MySQL </w:t>
      </w:r>
      <w:proofErr w:type="spellStart"/>
      <w:r w:rsidRPr="00024BFE">
        <w:rPr>
          <w:rFonts w:ascii="Arial" w:eastAsia="Arial" w:hAnsi="Arial" w:cs="Arial"/>
          <w:iCs/>
        </w:rPr>
        <w:t>dibanding</w:t>
      </w:r>
      <w:proofErr w:type="spellEnd"/>
      <w:r w:rsidRPr="00024BFE">
        <w:rPr>
          <w:rFonts w:ascii="Arial" w:eastAsia="Arial" w:hAnsi="Arial" w:cs="Arial"/>
          <w:iCs/>
        </w:rPr>
        <w:t xml:space="preserve"> database lain.</w:t>
      </w:r>
    </w:p>
    <w:p w14:paraId="0DD85945" w14:textId="60B3D065" w:rsidR="00024BFE" w:rsidRDefault="00024BFE" w:rsidP="00024BFE">
      <w:pPr>
        <w:pStyle w:val="ListParagraph"/>
        <w:numPr>
          <w:ilvl w:val="0"/>
          <w:numId w:val="2"/>
        </w:numPr>
        <w:spacing w:before="5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Cs/>
        </w:rPr>
        <w:t xml:space="preserve">MySQL </w:t>
      </w:r>
      <w:proofErr w:type="spellStart"/>
      <w:r>
        <w:rPr>
          <w:rFonts w:ascii="Arial" w:eastAsia="Arial" w:hAnsi="Arial" w:cs="Arial"/>
          <w:iCs/>
        </w:rPr>
        <w:t>bersifat</w:t>
      </w:r>
      <w:proofErr w:type="spellEnd"/>
      <w:r>
        <w:rPr>
          <w:rFonts w:ascii="Arial" w:eastAsia="Arial" w:hAnsi="Arial" w:cs="Arial"/>
          <w:iCs/>
        </w:rPr>
        <w:t xml:space="preserve"> open source, </w:t>
      </w:r>
      <w:proofErr w:type="spellStart"/>
      <w:r>
        <w:rPr>
          <w:rFonts w:ascii="Arial" w:eastAsia="Arial" w:hAnsi="Arial" w:cs="Arial"/>
          <w:iCs/>
        </w:rPr>
        <w:t>sehingga</w:t>
      </w:r>
      <w:proofErr w:type="spellEnd"/>
      <w:r>
        <w:rPr>
          <w:rFonts w:ascii="Arial" w:eastAsia="Arial" w:hAnsi="Arial" w:cs="Arial"/>
          <w:iCs/>
        </w:rPr>
        <w:t xml:space="preserve"> gratis </w:t>
      </w:r>
      <w:proofErr w:type="spellStart"/>
      <w:r>
        <w:rPr>
          <w:rFonts w:ascii="Arial" w:eastAsia="Arial" w:hAnsi="Arial" w:cs="Arial"/>
          <w:iCs/>
        </w:rPr>
        <w:t>digunakan</w:t>
      </w:r>
      <w:proofErr w:type="spellEnd"/>
      <w:r>
        <w:rPr>
          <w:rFonts w:ascii="Arial" w:eastAsia="Arial" w:hAnsi="Arial" w:cs="Arial"/>
          <w:iCs/>
        </w:rPr>
        <w:t xml:space="preserve"> </w:t>
      </w:r>
      <w:proofErr w:type="spellStart"/>
      <w:r>
        <w:rPr>
          <w:rFonts w:ascii="Arial" w:eastAsia="Arial" w:hAnsi="Arial" w:cs="Arial"/>
          <w:iCs/>
        </w:rPr>
        <w:t>untuk</w:t>
      </w:r>
      <w:proofErr w:type="spellEnd"/>
      <w:r>
        <w:rPr>
          <w:rFonts w:ascii="Arial" w:eastAsia="Arial" w:hAnsi="Arial" w:cs="Arial"/>
          <w:iCs/>
        </w:rPr>
        <w:t xml:space="preserve"> project </w:t>
      </w:r>
      <w:proofErr w:type="spellStart"/>
      <w:r>
        <w:rPr>
          <w:rFonts w:ascii="Arial" w:eastAsia="Arial" w:hAnsi="Arial" w:cs="Arial"/>
          <w:iCs/>
        </w:rPr>
        <w:t>pribadi</w:t>
      </w:r>
      <w:proofErr w:type="spellEnd"/>
      <w:r>
        <w:rPr>
          <w:rFonts w:ascii="Arial" w:eastAsia="Arial" w:hAnsi="Arial" w:cs="Arial"/>
          <w:iCs/>
        </w:rPr>
        <w:t xml:space="preserve"> </w:t>
      </w:r>
      <w:proofErr w:type="spellStart"/>
      <w:r>
        <w:rPr>
          <w:rFonts w:ascii="Arial" w:eastAsia="Arial" w:hAnsi="Arial" w:cs="Arial"/>
          <w:iCs/>
        </w:rPr>
        <w:t>ataupun</w:t>
      </w:r>
      <w:proofErr w:type="spellEnd"/>
      <w:r>
        <w:rPr>
          <w:rFonts w:ascii="Arial" w:eastAsia="Arial" w:hAnsi="Arial" w:cs="Arial"/>
          <w:iCs/>
        </w:rPr>
        <w:t xml:space="preserve"> </w:t>
      </w:r>
      <w:proofErr w:type="spellStart"/>
      <w:r>
        <w:rPr>
          <w:rFonts w:ascii="Arial" w:eastAsia="Arial" w:hAnsi="Arial" w:cs="Arial"/>
          <w:iCs/>
        </w:rPr>
        <w:t>komersil</w:t>
      </w:r>
      <w:proofErr w:type="spellEnd"/>
    </w:p>
    <w:p w14:paraId="6D4E8DFD" w14:textId="67605DB0" w:rsidR="00024BFE" w:rsidRDefault="00024BFE" w:rsidP="00024BFE">
      <w:pPr>
        <w:pStyle w:val="ListParagraph"/>
        <w:numPr>
          <w:ilvl w:val="0"/>
          <w:numId w:val="2"/>
        </w:numPr>
        <w:spacing w:before="5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Cs/>
        </w:rPr>
        <w:t xml:space="preserve">Ketika </w:t>
      </w:r>
      <w:proofErr w:type="spellStart"/>
      <w:r>
        <w:rPr>
          <w:rFonts w:ascii="Arial" w:eastAsia="Arial" w:hAnsi="Arial" w:cs="Arial"/>
          <w:iCs/>
        </w:rPr>
        <w:t>ingin</w:t>
      </w:r>
      <w:proofErr w:type="spellEnd"/>
      <w:r>
        <w:rPr>
          <w:rFonts w:ascii="Arial" w:eastAsia="Arial" w:hAnsi="Arial" w:cs="Arial"/>
          <w:iCs/>
        </w:rPr>
        <w:t xml:space="preserve"> </w:t>
      </w:r>
      <w:proofErr w:type="spellStart"/>
      <w:r>
        <w:rPr>
          <w:rFonts w:ascii="Arial" w:eastAsia="Arial" w:hAnsi="Arial" w:cs="Arial"/>
          <w:iCs/>
        </w:rPr>
        <w:t>menampilkan</w:t>
      </w:r>
      <w:proofErr w:type="spellEnd"/>
      <w:r>
        <w:rPr>
          <w:rFonts w:ascii="Arial" w:eastAsia="Arial" w:hAnsi="Arial" w:cs="Arial"/>
          <w:iCs/>
        </w:rPr>
        <w:t xml:space="preserve"> data, data yang </w:t>
      </w:r>
      <w:proofErr w:type="spellStart"/>
      <w:r>
        <w:rPr>
          <w:rFonts w:ascii="Arial" w:eastAsia="Arial" w:hAnsi="Arial" w:cs="Arial"/>
          <w:iCs/>
        </w:rPr>
        <w:t>akan</w:t>
      </w:r>
      <w:proofErr w:type="spellEnd"/>
      <w:r>
        <w:rPr>
          <w:rFonts w:ascii="Arial" w:eastAsia="Arial" w:hAnsi="Arial" w:cs="Arial"/>
          <w:iCs/>
        </w:rPr>
        <w:t xml:space="preserve"> </w:t>
      </w:r>
      <w:proofErr w:type="spellStart"/>
      <w:r>
        <w:rPr>
          <w:rFonts w:ascii="Arial" w:eastAsia="Arial" w:hAnsi="Arial" w:cs="Arial"/>
          <w:iCs/>
        </w:rPr>
        <w:t>ditampilkan</w:t>
      </w:r>
      <w:proofErr w:type="spellEnd"/>
      <w:r>
        <w:rPr>
          <w:rFonts w:ascii="Arial" w:eastAsia="Arial" w:hAnsi="Arial" w:cs="Arial"/>
          <w:iCs/>
        </w:rPr>
        <w:t xml:space="preserve"> </w:t>
      </w:r>
      <w:proofErr w:type="spellStart"/>
      <w:r>
        <w:rPr>
          <w:rFonts w:ascii="Arial" w:eastAsia="Arial" w:hAnsi="Arial" w:cs="Arial"/>
          <w:iCs/>
        </w:rPr>
        <w:t>pasti</w:t>
      </w:r>
      <w:proofErr w:type="spellEnd"/>
      <w:r>
        <w:rPr>
          <w:rFonts w:ascii="Arial" w:eastAsia="Arial" w:hAnsi="Arial" w:cs="Arial"/>
          <w:iCs/>
        </w:rPr>
        <w:t xml:space="preserve"> </w:t>
      </w:r>
      <w:proofErr w:type="spellStart"/>
      <w:r>
        <w:rPr>
          <w:rFonts w:ascii="Arial" w:eastAsia="Arial" w:hAnsi="Arial" w:cs="Arial"/>
          <w:iCs/>
        </w:rPr>
        <w:t>sesuai</w:t>
      </w:r>
      <w:proofErr w:type="spellEnd"/>
      <w:r>
        <w:rPr>
          <w:rFonts w:ascii="Arial" w:eastAsia="Arial" w:hAnsi="Arial" w:cs="Arial"/>
          <w:iCs/>
        </w:rPr>
        <w:t xml:space="preserve"> </w:t>
      </w:r>
      <w:proofErr w:type="spellStart"/>
      <w:r>
        <w:rPr>
          <w:rFonts w:ascii="Arial" w:eastAsia="Arial" w:hAnsi="Arial" w:cs="Arial"/>
          <w:iCs/>
        </w:rPr>
        <w:t>dengan</w:t>
      </w:r>
      <w:proofErr w:type="spellEnd"/>
      <w:r>
        <w:rPr>
          <w:rFonts w:ascii="Arial" w:eastAsia="Arial" w:hAnsi="Arial" w:cs="Arial"/>
          <w:iCs/>
        </w:rPr>
        <w:t xml:space="preserve"> </w:t>
      </w:r>
      <w:proofErr w:type="spellStart"/>
      <w:r>
        <w:rPr>
          <w:rFonts w:ascii="Arial" w:eastAsia="Arial" w:hAnsi="Arial" w:cs="Arial"/>
          <w:iCs/>
        </w:rPr>
        <w:t>apa</w:t>
      </w:r>
      <w:proofErr w:type="spellEnd"/>
      <w:r>
        <w:rPr>
          <w:rFonts w:ascii="Arial" w:eastAsia="Arial" w:hAnsi="Arial" w:cs="Arial"/>
          <w:iCs/>
        </w:rPr>
        <w:t xml:space="preserve"> yang </w:t>
      </w:r>
      <w:proofErr w:type="spellStart"/>
      <w:r>
        <w:rPr>
          <w:rFonts w:ascii="Arial" w:eastAsia="Arial" w:hAnsi="Arial" w:cs="Arial"/>
          <w:iCs/>
        </w:rPr>
        <w:t>didefine</w:t>
      </w:r>
      <w:proofErr w:type="spellEnd"/>
      <w:r>
        <w:rPr>
          <w:rFonts w:ascii="Arial" w:eastAsia="Arial" w:hAnsi="Arial" w:cs="Arial"/>
          <w:iCs/>
        </w:rPr>
        <w:t xml:space="preserve"> di table, </w:t>
      </w:r>
      <w:proofErr w:type="spellStart"/>
      <w:r>
        <w:rPr>
          <w:rFonts w:ascii="Arial" w:eastAsia="Arial" w:hAnsi="Arial" w:cs="Arial"/>
          <w:iCs/>
        </w:rPr>
        <w:t>tidak</w:t>
      </w:r>
      <w:proofErr w:type="spellEnd"/>
      <w:r>
        <w:rPr>
          <w:rFonts w:ascii="Arial" w:eastAsia="Arial" w:hAnsi="Arial" w:cs="Arial"/>
          <w:iCs/>
        </w:rPr>
        <w:t xml:space="preserve"> </w:t>
      </w:r>
      <w:proofErr w:type="spellStart"/>
      <w:r>
        <w:rPr>
          <w:rFonts w:ascii="Arial" w:eastAsia="Arial" w:hAnsi="Arial" w:cs="Arial"/>
          <w:iCs/>
        </w:rPr>
        <w:t>ada</w:t>
      </w:r>
      <w:proofErr w:type="spellEnd"/>
      <w:r>
        <w:rPr>
          <w:rFonts w:ascii="Arial" w:eastAsia="Arial" w:hAnsi="Arial" w:cs="Arial"/>
          <w:iCs/>
        </w:rPr>
        <w:t xml:space="preserve"> </w:t>
      </w:r>
      <w:proofErr w:type="spellStart"/>
      <w:r>
        <w:rPr>
          <w:rFonts w:ascii="Arial" w:eastAsia="Arial" w:hAnsi="Arial" w:cs="Arial"/>
          <w:iCs/>
        </w:rPr>
        <w:t>kelebihan</w:t>
      </w:r>
      <w:proofErr w:type="spellEnd"/>
      <w:r>
        <w:rPr>
          <w:rFonts w:ascii="Arial" w:eastAsia="Arial" w:hAnsi="Arial" w:cs="Arial"/>
          <w:iCs/>
        </w:rPr>
        <w:t xml:space="preserve"> </w:t>
      </w:r>
      <w:proofErr w:type="spellStart"/>
      <w:r>
        <w:rPr>
          <w:rFonts w:ascii="Arial" w:eastAsia="Arial" w:hAnsi="Arial" w:cs="Arial"/>
          <w:iCs/>
        </w:rPr>
        <w:t>atau</w:t>
      </w:r>
      <w:proofErr w:type="spellEnd"/>
      <w:r>
        <w:rPr>
          <w:rFonts w:ascii="Arial" w:eastAsia="Arial" w:hAnsi="Arial" w:cs="Arial"/>
          <w:iCs/>
        </w:rPr>
        <w:t xml:space="preserve"> </w:t>
      </w:r>
      <w:proofErr w:type="spellStart"/>
      <w:r>
        <w:rPr>
          <w:rFonts w:ascii="Arial" w:eastAsia="Arial" w:hAnsi="Arial" w:cs="Arial"/>
          <w:iCs/>
        </w:rPr>
        <w:t>kekurangan</w:t>
      </w:r>
      <w:proofErr w:type="spellEnd"/>
      <w:r>
        <w:rPr>
          <w:rFonts w:ascii="Arial" w:eastAsia="Arial" w:hAnsi="Arial" w:cs="Arial"/>
          <w:iCs/>
        </w:rPr>
        <w:t xml:space="preserve"> data.</w:t>
      </w:r>
    </w:p>
    <w:p w14:paraId="760FDEFE" w14:textId="77777777" w:rsidR="00024BFE" w:rsidRDefault="00024BFE" w:rsidP="00024BFE">
      <w:pPr>
        <w:spacing w:before="5"/>
        <w:rPr>
          <w:rFonts w:ascii="Arial" w:eastAsia="Arial" w:hAnsi="Arial" w:cs="Arial"/>
          <w:iCs/>
        </w:rPr>
      </w:pPr>
    </w:p>
    <w:p w14:paraId="184567A9" w14:textId="66F537B4" w:rsidR="00024BFE" w:rsidRDefault="00024BFE" w:rsidP="00024BFE">
      <w:pPr>
        <w:spacing w:before="5"/>
        <w:rPr>
          <w:rFonts w:ascii="Arial" w:eastAsia="Arial" w:hAnsi="Arial" w:cs="Arial"/>
          <w:iCs/>
        </w:rPr>
      </w:pPr>
      <w:proofErr w:type="gramStart"/>
      <w:r>
        <w:rPr>
          <w:rFonts w:ascii="Arial" w:eastAsia="Arial" w:hAnsi="Arial" w:cs="Arial"/>
          <w:iCs/>
        </w:rPr>
        <w:t>ERD :</w:t>
      </w:r>
      <w:proofErr w:type="gramEnd"/>
    </w:p>
    <w:p w14:paraId="4A59DC88" w14:textId="45733B41" w:rsidR="00024BFE" w:rsidRPr="00024BFE" w:rsidRDefault="00024BFE" w:rsidP="00024BFE">
      <w:pPr>
        <w:spacing w:before="5"/>
        <w:rPr>
          <w:rFonts w:ascii="Arial" w:eastAsia="Arial" w:hAnsi="Arial" w:cs="Arial"/>
          <w:iCs/>
        </w:rPr>
        <w:sectPr w:rsidR="00024BFE" w:rsidRPr="00024BFE">
          <w:pgSz w:w="12240" w:h="15840"/>
          <w:pgMar w:top="1480" w:right="1580" w:bottom="280" w:left="1340" w:header="720" w:footer="720" w:gutter="0"/>
          <w:cols w:space="720"/>
        </w:sectPr>
      </w:pPr>
      <w:r>
        <w:rPr>
          <w:rFonts w:ascii="Arial" w:eastAsia="Arial" w:hAnsi="Arial" w:cs="Arial"/>
          <w:iCs/>
          <w:noProof/>
        </w:rPr>
        <w:drawing>
          <wp:inline distT="0" distB="0" distL="0" distR="0" wp14:anchorId="70B516B6" wp14:editId="6ED7183B">
            <wp:extent cx="5918200" cy="2082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3361" w14:textId="77777777" w:rsidR="00F73F16" w:rsidRDefault="00F73F16">
      <w:pPr>
        <w:spacing w:before="6" w:line="140" w:lineRule="exact"/>
        <w:rPr>
          <w:sz w:val="15"/>
          <w:szCs w:val="15"/>
        </w:rPr>
      </w:pPr>
    </w:p>
    <w:p w14:paraId="42B6189C" w14:textId="77777777" w:rsidR="00F73F16" w:rsidRDefault="00F73F16">
      <w:pPr>
        <w:spacing w:line="200" w:lineRule="exact"/>
      </w:pPr>
    </w:p>
    <w:p w14:paraId="5EDAE2A0" w14:textId="77777777" w:rsidR="00F73F16" w:rsidRDefault="007B1756">
      <w:pPr>
        <w:spacing w:before="9"/>
        <w:ind w:left="82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II. </w:t>
      </w:r>
      <w:proofErr w:type="spellStart"/>
      <w:r>
        <w:rPr>
          <w:rFonts w:ascii="Arial" w:eastAsia="Arial" w:hAnsi="Arial" w:cs="Arial"/>
          <w:b/>
          <w:sz w:val="40"/>
          <w:szCs w:val="40"/>
        </w:rPr>
        <w:t>Soal</w:t>
      </w:r>
      <w:proofErr w:type="spellEnd"/>
      <w:r>
        <w:rPr>
          <w:rFonts w:ascii="Arial" w:eastAsia="Arial" w:hAnsi="Arial" w:cs="Arial"/>
          <w:b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b/>
          <w:sz w:val="40"/>
          <w:szCs w:val="40"/>
        </w:rPr>
        <w:t>Praktek</w:t>
      </w:r>
      <w:proofErr w:type="spellEnd"/>
      <w:r>
        <w:rPr>
          <w:rFonts w:ascii="Arial" w:eastAsia="Arial" w:hAnsi="Arial" w:cs="Arial"/>
          <w:sz w:val="40"/>
          <w:szCs w:val="40"/>
        </w:rPr>
        <w:t>:</w:t>
      </w:r>
    </w:p>
    <w:p w14:paraId="0E34F8AF" w14:textId="77777777" w:rsidR="00F73F16" w:rsidRDefault="00F73F16">
      <w:pPr>
        <w:spacing w:before="4" w:line="200" w:lineRule="exact"/>
      </w:pPr>
    </w:p>
    <w:p w14:paraId="2134FBE9" w14:textId="77777777" w:rsidR="00F73F16" w:rsidRDefault="007B1756">
      <w:pPr>
        <w:spacing w:line="284" w:lineRule="auto"/>
        <w:ind w:left="100" w:right="372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Buatlah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sebuah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script </w:t>
      </w:r>
      <w:proofErr w:type="spellStart"/>
      <w:r>
        <w:rPr>
          <w:rFonts w:ascii="Arial" w:eastAsia="Arial" w:hAnsi="Arial" w:cs="Arial"/>
          <w:sz w:val="22"/>
          <w:szCs w:val="22"/>
        </w:rPr>
        <w:t>permainan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dadu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menerima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input N </w:t>
      </w:r>
      <w:proofErr w:type="spellStart"/>
      <w:r>
        <w:rPr>
          <w:rFonts w:ascii="Arial" w:eastAsia="Arial" w:hAnsi="Arial" w:cs="Arial"/>
          <w:sz w:val="22"/>
          <w:szCs w:val="22"/>
        </w:rPr>
        <w:t>jumlah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M </w:t>
      </w:r>
      <w:proofErr w:type="spellStart"/>
      <w:r>
        <w:rPr>
          <w:rFonts w:ascii="Arial" w:eastAsia="Arial" w:hAnsi="Arial" w:cs="Arial"/>
          <w:sz w:val="22"/>
          <w:szCs w:val="22"/>
        </w:rPr>
        <w:t>jumlah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dadu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peraturan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berikut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08B0E52D" w14:textId="77777777" w:rsidR="00F73F16" w:rsidRDefault="007B1756">
      <w:pPr>
        <w:spacing w:before="1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Pada </w:t>
      </w:r>
      <w:proofErr w:type="spellStart"/>
      <w:r>
        <w:rPr>
          <w:rFonts w:ascii="Arial" w:eastAsia="Arial" w:hAnsi="Arial" w:cs="Arial"/>
          <w:sz w:val="22"/>
          <w:szCs w:val="22"/>
        </w:rPr>
        <w:t>awal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permainan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setiap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mendapatkan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dadu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sejumlah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 unit.</w:t>
      </w:r>
    </w:p>
    <w:p w14:paraId="0554A66D" w14:textId="77777777" w:rsidR="00F73F16" w:rsidRDefault="007B1756">
      <w:pPr>
        <w:spacing w:before="47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Semua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melemparkan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dadu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mereka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masing-masing </w:t>
      </w:r>
      <w:proofErr w:type="spellStart"/>
      <w:r>
        <w:rPr>
          <w:rFonts w:ascii="Arial" w:eastAsia="Arial" w:hAnsi="Arial" w:cs="Arial"/>
          <w:sz w:val="22"/>
          <w:szCs w:val="22"/>
        </w:rPr>
        <w:t>secara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bersamaan</w:t>
      </w:r>
      <w:proofErr w:type="spellEnd"/>
    </w:p>
    <w:p w14:paraId="1B81441E" w14:textId="77777777" w:rsidR="00F73F16" w:rsidRDefault="007B1756">
      <w:pPr>
        <w:spacing w:before="47" w:line="284" w:lineRule="auto"/>
        <w:ind w:left="820" w:right="348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Setiap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mengecek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hasil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dadu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lemparan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mereka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evaluasi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berikut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491F064B" w14:textId="77777777" w:rsidR="00F73F16" w:rsidRDefault="007B1756">
      <w:pPr>
        <w:spacing w:before="1" w:line="284" w:lineRule="auto"/>
        <w:ind w:left="1540" w:right="227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Dadu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angka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6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dikeluarkan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permainan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ditambahkan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poin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bagi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tersebut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46414B74" w14:textId="77777777" w:rsidR="00F73F16" w:rsidRDefault="007B1756">
      <w:pPr>
        <w:spacing w:before="1"/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b. 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Dadu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angka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1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diberikan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kepada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duduk </w:t>
      </w:r>
      <w:proofErr w:type="spellStart"/>
      <w:r>
        <w:rPr>
          <w:rFonts w:ascii="Arial" w:eastAsia="Arial" w:hAnsi="Arial" w:cs="Arial"/>
          <w:sz w:val="22"/>
          <w:szCs w:val="22"/>
        </w:rPr>
        <w:t>disampingnya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1F883AC" w14:textId="77777777" w:rsidR="00F73F16" w:rsidRDefault="007B1756">
      <w:pPr>
        <w:spacing w:before="47" w:line="284" w:lineRule="auto"/>
        <w:ind w:left="1180" w:right="68" w:firstLine="36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Contoh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pertama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memberikan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dadu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angka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1 </w:t>
      </w:r>
      <w:proofErr w:type="spellStart"/>
      <w:r>
        <w:rPr>
          <w:rFonts w:ascii="Arial" w:eastAsia="Arial" w:hAnsi="Arial" w:cs="Arial"/>
          <w:sz w:val="22"/>
          <w:szCs w:val="22"/>
        </w:rPr>
        <w:t>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kedua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c.  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Dadu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angka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2,3,4 dan 5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tetap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dimainkan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45E031DB" w14:textId="77777777" w:rsidR="00F73F16" w:rsidRDefault="007B1756">
      <w:pPr>
        <w:spacing w:before="1" w:line="284" w:lineRule="auto"/>
        <w:ind w:left="820" w:right="336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Setelah </w:t>
      </w:r>
      <w:proofErr w:type="spellStart"/>
      <w:r>
        <w:rPr>
          <w:rFonts w:ascii="Arial" w:eastAsia="Arial" w:hAnsi="Arial" w:cs="Arial"/>
          <w:sz w:val="22"/>
          <w:szCs w:val="22"/>
        </w:rPr>
        <w:t>evaluasi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masih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dadu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mengulangi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step yang ke-2 </w:t>
      </w:r>
      <w:proofErr w:type="spellStart"/>
      <w:r>
        <w:rPr>
          <w:rFonts w:ascii="Arial" w:eastAsia="Arial" w:hAnsi="Arial" w:cs="Arial"/>
          <w:sz w:val="22"/>
          <w:szCs w:val="22"/>
        </w:rPr>
        <w:t>sampai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tinggal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1 </w:t>
      </w: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tersisa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44E56644" w14:textId="77777777" w:rsidR="00F73F16" w:rsidRDefault="007B1756">
      <w:pPr>
        <w:spacing w:before="1"/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dadu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lagi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dianggap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selesai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bermain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2F911206" w14:textId="77777777" w:rsidR="00F73F16" w:rsidRDefault="007B1756">
      <w:pPr>
        <w:spacing w:before="47" w:line="284" w:lineRule="auto"/>
        <w:ind w:left="100" w:right="3172" w:firstLine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poin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terbanyak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menang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Buatlah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script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bahasa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kamu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kuasai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6B6D496B" w14:textId="77777777" w:rsidR="00F73F16" w:rsidRDefault="00F73F16">
      <w:pPr>
        <w:spacing w:before="1" w:line="100" w:lineRule="exact"/>
        <w:rPr>
          <w:sz w:val="10"/>
          <w:szCs w:val="10"/>
        </w:rPr>
      </w:pPr>
    </w:p>
    <w:p w14:paraId="5AA67486" w14:textId="77777777" w:rsidR="00F73F16" w:rsidRDefault="00F73F16">
      <w:pPr>
        <w:spacing w:line="200" w:lineRule="exact"/>
      </w:pPr>
    </w:p>
    <w:p w14:paraId="3ED10CD3" w14:textId="77777777" w:rsidR="00F73F16" w:rsidRDefault="007B1756">
      <w:pPr>
        <w:ind w:left="10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Contoh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74E5D3D0" w14:textId="77777777" w:rsidR="00F73F16" w:rsidRDefault="007B1756">
      <w:pPr>
        <w:spacing w:before="47"/>
        <w:ind w:left="10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= 3, </w:t>
      </w:r>
      <w:proofErr w:type="spellStart"/>
      <w:r>
        <w:rPr>
          <w:rFonts w:ascii="Arial" w:eastAsia="Arial" w:hAnsi="Arial" w:cs="Arial"/>
          <w:sz w:val="22"/>
          <w:szCs w:val="22"/>
        </w:rPr>
        <w:t>Dadu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= 4</w:t>
      </w:r>
    </w:p>
    <w:p w14:paraId="2FFBD89C" w14:textId="77777777" w:rsidR="00F73F16" w:rsidRDefault="007B1756">
      <w:pPr>
        <w:spacing w:before="47" w:line="284" w:lineRule="auto"/>
        <w:ind w:left="100" w:right="703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================== </w:t>
      </w:r>
      <w:proofErr w:type="spellStart"/>
      <w:r>
        <w:rPr>
          <w:rFonts w:ascii="Arial" w:eastAsia="Arial" w:hAnsi="Arial" w:cs="Arial"/>
          <w:sz w:val="22"/>
          <w:szCs w:val="22"/>
        </w:rPr>
        <w:t>Giliran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1 </w:t>
      </w:r>
      <w:proofErr w:type="spellStart"/>
      <w:r>
        <w:rPr>
          <w:rFonts w:ascii="Arial" w:eastAsia="Arial" w:hAnsi="Arial" w:cs="Arial"/>
          <w:sz w:val="22"/>
          <w:szCs w:val="22"/>
        </w:rPr>
        <w:t>lempar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dadu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6BB1B0DC" w14:textId="77777777" w:rsidR="00F73F16" w:rsidRDefault="007B1756">
      <w:pPr>
        <w:spacing w:before="1"/>
        <w:ind w:left="8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#1 (</w:t>
      </w:r>
      <w:r>
        <w:rPr>
          <w:rFonts w:ascii="Arial" w:eastAsia="Arial" w:hAnsi="Arial" w:cs="Arial"/>
          <w:i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): 3,6,1,3</w:t>
      </w:r>
    </w:p>
    <w:p w14:paraId="1ADAE01C" w14:textId="77777777" w:rsidR="00F73F16" w:rsidRDefault="007B1756">
      <w:pPr>
        <w:spacing w:before="47"/>
        <w:ind w:left="8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#2 (</w:t>
      </w:r>
      <w:r>
        <w:rPr>
          <w:rFonts w:ascii="Arial" w:eastAsia="Arial" w:hAnsi="Arial" w:cs="Arial"/>
          <w:i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): 2,4,5,5</w:t>
      </w:r>
    </w:p>
    <w:p w14:paraId="59D45322" w14:textId="77777777" w:rsidR="00F73F16" w:rsidRDefault="007B1756">
      <w:pPr>
        <w:spacing w:before="47"/>
        <w:ind w:left="8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#3 (</w:t>
      </w:r>
      <w:r>
        <w:rPr>
          <w:rFonts w:ascii="Arial" w:eastAsia="Arial" w:hAnsi="Arial" w:cs="Arial"/>
          <w:i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): 1,2,5,6</w:t>
      </w:r>
    </w:p>
    <w:p w14:paraId="41862BB3" w14:textId="77777777" w:rsidR="00F73F16" w:rsidRDefault="007B1756">
      <w:pPr>
        <w:spacing w:before="47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Setelah </w:t>
      </w:r>
      <w:proofErr w:type="spellStart"/>
      <w:r>
        <w:rPr>
          <w:rFonts w:ascii="Arial" w:eastAsia="Arial" w:hAnsi="Arial" w:cs="Arial"/>
          <w:sz w:val="22"/>
          <w:szCs w:val="22"/>
        </w:rPr>
        <w:t>evaluasi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53473E87" w14:textId="77777777" w:rsidR="00F73F16" w:rsidRDefault="007B1756">
      <w:pPr>
        <w:spacing w:before="47"/>
        <w:ind w:left="8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#1 (</w:t>
      </w:r>
      <w:r>
        <w:rPr>
          <w:rFonts w:ascii="Arial" w:eastAsia="Arial" w:hAnsi="Arial" w:cs="Arial"/>
          <w:i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): 3,3,</w:t>
      </w:r>
      <w:r>
        <w:rPr>
          <w:rFonts w:ascii="Arial" w:eastAsia="Arial" w:hAnsi="Arial" w:cs="Arial"/>
          <w:b/>
          <w:sz w:val="22"/>
          <w:szCs w:val="22"/>
        </w:rPr>
        <w:t>1</w:t>
      </w:r>
    </w:p>
    <w:p w14:paraId="6F36AC56" w14:textId="77777777" w:rsidR="00F73F16" w:rsidRDefault="007B1756">
      <w:pPr>
        <w:spacing w:before="47"/>
        <w:ind w:left="8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#2 (</w:t>
      </w:r>
      <w:r>
        <w:rPr>
          <w:rFonts w:ascii="Arial" w:eastAsia="Arial" w:hAnsi="Arial" w:cs="Arial"/>
          <w:i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): 2,4,5,5,</w:t>
      </w:r>
      <w:r>
        <w:rPr>
          <w:rFonts w:ascii="Arial" w:eastAsia="Arial" w:hAnsi="Arial" w:cs="Arial"/>
          <w:b/>
          <w:sz w:val="22"/>
          <w:szCs w:val="22"/>
        </w:rPr>
        <w:t>1</w:t>
      </w:r>
    </w:p>
    <w:p w14:paraId="1F7E63A5" w14:textId="77777777" w:rsidR="00F73F16" w:rsidRDefault="007B1756">
      <w:pPr>
        <w:spacing w:before="47"/>
        <w:ind w:left="8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#3 (</w:t>
      </w:r>
      <w:r>
        <w:rPr>
          <w:rFonts w:ascii="Arial" w:eastAsia="Arial" w:hAnsi="Arial" w:cs="Arial"/>
          <w:i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): 2,5</w:t>
      </w:r>
    </w:p>
    <w:p w14:paraId="4EC162EB" w14:textId="77777777" w:rsidR="00F73F16" w:rsidRDefault="007B1756">
      <w:pPr>
        <w:spacing w:before="47" w:line="284" w:lineRule="auto"/>
        <w:ind w:left="100" w:right="703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================== </w:t>
      </w:r>
      <w:proofErr w:type="spellStart"/>
      <w:r>
        <w:rPr>
          <w:rFonts w:ascii="Arial" w:eastAsia="Arial" w:hAnsi="Arial" w:cs="Arial"/>
          <w:sz w:val="22"/>
          <w:szCs w:val="22"/>
        </w:rPr>
        <w:t>Giliran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2 </w:t>
      </w:r>
      <w:proofErr w:type="spellStart"/>
      <w:r>
        <w:rPr>
          <w:rFonts w:ascii="Arial" w:eastAsia="Arial" w:hAnsi="Arial" w:cs="Arial"/>
          <w:sz w:val="22"/>
          <w:szCs w:val="22"/>
        </w:rPr>
        <w:t>lempar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dadu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6BFCB121" w14:textId="77777777" w:rsidR="00F73F16" w:rsidRDefault="007B1756">
      <w:pPr>
        <w:spacing w:before="1"/>
        <w:ind w:left="8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#1 (</w:t>
      </w:r>
      <w:r>
        <w:rPr>
          <w:rFonts w:ascii="Arial" w:eastAsia="Arial" w:hAnsi="Arial" w:cs="Arial"/>
          <w:i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): 1,2,6</w:t>
      </w:r>
    </w:p>
    <w:p w14:paraId="58241E12" w14:textId="77777777" w:rsidR="00F73F16" w:rsidRDefault="007B1756">
      <w:pPr>
        <w:spacing w:before="47"/>
        <w:ind w:left="8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#2 (</w:t>
      </w:r>
      <w:r>
        <w:rPr>
          <w:rFonts w:ascii="Arial" w:eastAsia="Arial" w:hAnsi="Arial" w:cs="Arial"/>
          <w:i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): 4,3,1,3,3</w:t>
      </w:r>
    </w:p>
    <w:p w14:paraId="7CA285B5" w14:textId="77777777" w:rsidR="00F73F16" w:rsidRDefault="007B1756">
      <w:pPr>
        <w:spacing w:before="47"/>
        <w:ind w:left="8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#3 (</w:t>
      </w:r>
      <w:r>
        <w:rPr>
          <w:rFonts w:ascii="Arial" w:eastAsia="Arial" w:hAnsi="Arial" w:cs="Arial"/>
          <w:i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): 1,6</w:t>
      </w:r>
    </w:p>
    <w:p w14:paraId="01F0638C" w14:textId="77777777" w:rsidR="00F73F16" w:rsidRDefault="007B1756">
      <w:pPr>
        <w:spacing w:before="47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Setelah </w:t>
      </w:r>
      <w:proofErr w:type="spellStart"/>
      <w:r>
        <w:rPr>
          <w:rFonts w:ascii="Arial" w:eastAsia="Arial" w:hAnsi="Arial" w:cs="Arial"/>
          <w:sz w:val="22"/>
          <w:szCs w:val="22"/>
        </w:rPr>
        <w:t>evaluasi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7E27AFD2" w14:textId="77777777" w:rsidR="00F73F16" w:rsidRDefault="007B1756">
      <w:pPr>
        <w:spacing w:before="47"/>
        <w:ind w:left="8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#1 (</w:t>
      </w:r>
      <w:r>
        <w:rPr>
          <w:rFonts w:ascii="Arial" w:eastAsia="Arial" w:hAnsi="Arial" w:cs="Arial"/>
          <w:i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):</w:t>
      </w:r>
      <w:r>
        <w:rPr>
          <w:rFonts w:ascii="Arial" w:eastAsia="Arial" w:hAnsi="Arial" w:cs="Arial"/>
          <w:sz w:val="22"/>
          <w:szCs w:val="22"/>
        </w:rPr>
        <w:t xml:space="preserve"> 2,</w:t>
      </w:r>
      <w:r>
        <w:rPr>
          <w:rFonts w:ascii="Arial" w:eastAsia="Arial" w:hAnsi="Arial" w:cs="Arial"/>
          <w:b/>
          <w:sz w:val="22"/>
          <w:szCs w:val="22"/>
        </w:rPr>
        <w:t>1</w:t>
      </w:r>
    </w:p>
    <w:p w14:paraId="539113CF" w14:textId="77777777" w:rsidR="00F73F16" w:rsidRDefault="007B1756">
      <w:pPr>
        <w:spacing w:before="47"/>
        <w:ind w:left="8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#2 (</w:t>
      </w:r>
      <w:r>
        <w:rPr>
          <w:rFonts w:ascii="Arial" w:eastAsia="Arial" w:hAnsi="Arial" w:cs="Arial"/>
          <w:i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): 4,3,3,3,</w:t>
      </w:r>
      <w:r>
        <w:rPr>
          <w:rFonts w:ascii="Arial" w:eastAsia="Arial" w:hAnsi="Arial" w:cs="Arial"/>
          <w:b/>
          <w:sz w:val="22"/>
          <w:szCs w:val="22"/>
        </w:rPr>
        <w:t>1</w:t>
      </w:r>
    </w:p>
    <w:p w14:paraId="7FB1DB2A" w14:textId="77777777" w:rsidR="00F73F16" w:rsidRDefault="007B1756">
      <w:pPr>
        <w:spacing w:before="47"/>
        <w:ind w:left="8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#3 (</w:t>
      </w:r>
      <w:r>
        <w:rPr>
          <w:rFonts w:ascii="Arial" w:eastAsia="Arial" w:hAnsi="Arial" w:cs="Arial"/>
          <w:i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): </w:t>
      </w:r>
      <w:r>
        <w:rPr>
          <w:rFonts w:ascii="Arial" w:eastAsia="Arial" w:hAnsi="Arial" w:cs="Arial"/>
          <w:b/>
          <w:sz w:val="22"/>
          <w:szCs w:val="22"/>
        </w:rPr>
        <w:t>1</w:t>
      </w:r>
    </w:p>
    <w:p w14:paraId="6531DAD5" w14:textId="77777777" w:rsidR="00F73F16" w:rsidRDefault="007B1756">
      <w:pPr>
        <w:spacing w:before="47" w:line="284" w:lineRule="auto"/>
        <w:ind w:left="100" w:right="7031"/>
        <w:rPr>
          <w:rFonts w:ascii="Arial" w:eastAsia="Arial" w:hAnsi="Arial" w:cs="Arial"/>
          <w:sz w:val="22"/>
          <w:szCs w:val="22"/>
        </w:rPr>
        <w:sectPr w:rsidR="00F73F16">
          <w:pgSz w:w="12240" w:h="15840"/>
          <w:pgMar w:top="1480" w:right="142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 xml:space="preserve">================== </w:t>
      </w:r>
      <w:proofErr w:type="spellStart"/>
      <w:r>
        <w:rPr>
          <w:rFonts w:ascii="Arial" w:eastAsia="Arial" w:hAnsi="Arial" w:cs="Arial"/>
          <w:sz w:val="22"/>
          <w:szCs w:val="22"/>
        </w:rPr>
        <w:t>Giliran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3 </w:t>
      </w:r>
      <w:proofErr w:type="spellStart"/>
      <w:r>
        <w:rPr>
          <w:rFonts w:ascii="Arial" w:eastAsia="Arial" w:hAnsi="Arial" w:cs="Arial"/>
          <w:sz w:val="22"/>
          <w:szCs w:val="22"/>
        </w:rPr>
        <w:t>lempar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dadu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44A511E4" w14:textId="77777777" w:rsidR="00F73F16" w:rsidRDefault="007B1756">
      <w:pPr>
        <w:spacing w:before="63"/>
        <w:ind w:left="8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lastRenderedPageBreak/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#1 (</w:t>
      </w:r>
      <w:r>
        <w:rPr>
          <w:rFonts w:ascii="Arial" w:eastAsia="Arial" w:hAnsi="Arial" w:cs="Arial"/>
          <w:i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): 6,1</w:t>
      </w:r>
    </w:p>
    <w:p w14:paraId="0BAC42FB" w14:textId="77777777" w:rsidR="00F73F16" w:rsidRDefault="007B1756">
      <w:pPr>
        <w:spacing w:before="47"/>
        <w:ind w:left="8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#2 (</w:t>
      </w:r>
      <w:r>
        <w:rPr>
          <w:rFonts w:ascii="Arial" w:eastAsia="Arial" w:hAnsi="Arial" w:cs="Arial"/>
          <w:i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): 2,5,6,4,6</w:t>
      </w:r>
    </w:p>
    <w:p w14:paraId="6A9240EB" w14:textId="77777777" w:rsidR="00F73F16" w:rsidRDefault="007B1756">
      <w:pPr>
        <w:spacing w:before="47"/>
        <w:ind w:left="8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#3 (</w:t>
      </w:r>
      <w:r>
        <w:rPr>
          <w:rFonts w:ascii="Arial" w:eastAsia="Arial" w:hAnsi="Arial" w:cs="Arial"/>
          <w:i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): 1</w:t>
      </w:r>
    </w:p>
    <w:p w14:paraId="07D157E2" w14:textId="77777777" w:rsidR="00F73F16" w:rsidRDefault="007B1756">
      <w:pPr>
        <w:spacing w:before="47" w:line="284" w:lineRule="auto"/>
        <w:ind w:left="820" w:right="6697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Setelah </w:t>
      </w:r>
      <w:proofErr w:type="spellStart"/>
      <w:r>
        <w:rPr>
          <w:rFonts w:ascii="Arial" w:eastAsia="Arial" w:hAnsi="Arial" w:cs="Arial"/>
          <w:sz w:val="22"/>
          <w:szCs w:val="22"/>
        </w:rPr>
        <w:t>evaluasi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#1 (</w:t>
      </w:r>
      <w:r>
        <w:rPr>
          <w:rFonts w:ascii="Arial" w:eastAsia="Arial" w:hAnsi="Arial" w:cs="Arial"/>
          <w:i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 xml:space="preserve">): </w:t>
      </w:r>
      <w:r>
        <w:rPr>
          <w:rFonts w:ascii="Arial" w:eastAsia="Arial" w:hAnsi="Arial" w:cs="Arial"/>
          <w:b/>
          <w:sz w:val="22"/>
          <w:szCs w:val="22"/>
        </w:rPr>
        <w:t>1</w:t>
      </w:r>
    </w:p>
    <w:p w14:paraId="05252AC8" w14:textId="77777777" w:rsidR="00F73F16" w:rsidRDefault="007B1756">
      <w:pPr>
        <w:spacing w:before="1"/>
        <w:ind w:left="8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#2 (</w:t>
      </w:r>
      <w:r>
        <w:rPr>
          <w:rFonts w:ascii="Arial" w:eastAsia="Arial" w:hAnsi="Arial" w:cs="Arial"/>
          <w:i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): 2,5,4,</w:t>
      </w:r>
      <w:r>
        <w:rPr>
          <w:rFonts w:ascii="Arial" w:eastAsia="Arial" w:hAnsi="Arial" w:cs="Arial"/>
          <w:b/>
          <w:sz w:val="22"/>
          <w:szCs w:val="22"/>
        </w:rPr>
        <w:t>1</w:t>
      </w:r>
    </w:p>
    <w:p w14:paraId="7DE6FE8A" w14:textId="77777777" w:rsidR="00F73F16" w:rsidRDefault="007B1756">
      <w:pPr>
        <w:spacing w:before="47"/>
        <w:ind w:left="8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#3 (</w:t>
      </w:r>
      <w:r>
        <w:rPr>
          <w:rFonts w:ascii="Arial" w:eastAsia="Arial" w:hAnsi="Arial" w:cs="Arial"/>
          <w:i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): _ (</w:t>
      </w:r>
      <w:proofErr w:type="spellStart"/>
      <w:r>
        <w:rPr>
          <w:rFonts w:ascii="Arial" w:eastAsia="Arial" w:hAnsi="Arial" w:cs="Arial"/>
          <w:sz w:val="22"/>
          <w:szCs w:val="22"/>
        </w:rPr>
        <w:t>Berhenti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karena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dadu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</w:p>
    <w:p w14:paraId="21BFE3B4" w14:textId="77777777" w:rsidR="00F73F16" w:rsidRDefault="007B1756">
      <w:pPr>
        <w:spacing w:before="47" w:line="284" w:lineRule="auto"/>
        <w:ind w:left="100" w:right="673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================== </w:t>
      </w:r>
      <w:proofErr w:type="spellStart"/>
      <w:r>
        <w:rPr>
          <w:rFonts w:ascii="Arial" w:eastAsia="Arial" w:hAnsi="Arial" w:cs="Arial"/>
          <w:sz w:val="22"/>
          <w:szCs w:val="22"/>
        </w:rPr>
        <w:t>Giliran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4 </w:t>
      </w:r>
      <w:proofErr w:type="spellStart"/>
      <w:r>
        <w:rPr>
          <w:rFonts w:ascii="Arial" w:eastAsia="Arial" w:hAnsi="Arial" w:cs="Arial"/>
          <w:sz w:val="22"/>
          <w:szCs w:val="22"/>
        </w:rPr>
        <w:t>lempar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dadu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598F35B3" w14:textId="77777777" w:rsidR="00F73F16" w:rsidRDefault="007B1756">
      <w:pPr>
        <w:spacing w:before="1"/>
        <w:ind w:left="8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#1 (</w:t>
      </w:r>
      <w:r>
        <w:rPr>
          <w:rFonts w:ascii="Arial" w:eastAsia="Arial" w:hAnsi="Arial" w:cs="Arial"/>
          <w:i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>): 1</w:t>
      </w:r>
    </w:p>
    <w:p w14:paraId="660BEE8A" w14:textId="77777777" w:rsidR="00F73F16" w:rsidRDefault="007B1756">
      <w:pPr>
        <w:spacing w:before="47"/>
        <w:ind w:left="8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#2 (</w:t>
      </w:r>
      <w:r>
        <w:rPr>
          <w:rFonts w:ascii="Arial" w:eastAsia="Arial" w:hAnsi="Arial" w:cs="Arial"/>
          <w:i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): 3,4,5,5</w:t>
      </w:r>
    </w:p>
    <w:p w14:paraId="72CB0E27" w14:textId="77777777" w:rsidR="00F73F16" w:rsidRDefault="007B1756">
      <w:pPr>
        <w:spacing w:before="47" w:line="284" w:lineRule="auto"/>
        <w:ind w:left="100" w:right="2151" w:firstLine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#3 (</w:t>
      </w:r>
      <w:r>
        <w:rPr>
          <w:rFonts w:ascii="Arial" w:eastAsia="Arial" w:hAnsi="Arial" w:cs="Arial"/>
          <w:i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): _ (</w:t>
      </w:r>
      <w:proofErr w:type="spellStart"/>
      <w:r>
        <w:rPr>
          <w:rFonts w:ascii="Arial" w:eastAsia="Arial" w:hAnsi="Arial" w:cs="Arial"/>
          <w:sz w:val="22"/>
          <w:szCs w:val="22"/>
        </w:rPr>
        <w:t>Berhenti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karena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dadu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Setelah </w:t>
      </w:r>
      <w:proofErr w:type="spellStart"/>
      <w:r>
        <w:rPr>
          <w:rFonts w:ascii="Arial" w:eastAsia="Arial" w:hAnsi="Arial" w:cs="Arial"/>
          <w:sz w:val="22"/>
          <w:szCs w:val="22"/>
        </w:rPr>
        <w:t>evaluasi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72EAEF31" w14:textId="77777777" w:rsidR="00F73F16" w:rsidRDefault="007B1756">
      <w:pPr>
        <w:spacing w:before="1" w:line="284" w:lineRule="auto"/>
        <w:ind w:left="820" w:right="2151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#1 (</w:t>
      </w:r>
      <w:r>
        <w:rPr>
          <w:rFonts w:ascii="Arial" w:eastAsia="Arial" w:hAnsi="Arial" w:cs="Arial"/>
          <w:i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>): _ (</w:t>
      </w:r>
      <w:proofErr w:type="spellStart"/>
      <w:r>
        <w:rPr>
          <w:rFonts w:ascii="Arial" w:eastAsia="Arial" w:hAnsi="Arial" w:cs="Arial"/>
          <w:sz w:val="22"/>
          <w:szCs w:val="22"/>
        </w:rPr>
        <w:t>Berhenti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karena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dadu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</w:t>
      </w: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#2 (</w:t>
      </w:r>
      <w:r>
        <w:rPr>
          <w:rFonts w:ascii="Arial" w:eastAsia="Arial" w:hAnsi="Arial" w:cs="Arial"/>
          <w:i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): 3,4,5,5</w:t>
      </w:r>
    </w:p>
    <w:p w14:paraId="39E722E9" w14:textId="77777777" w:rsidR="00F73F16" w:rsidRDefault="007B1756">
      <w:pPr>
        <w:spacing w:before="1"/>
        <w:ind w:left="8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#3 (</w:t>
      </w:r>
      <w:r>
        <w:rPr>
          <w:rFonts w:ascii="Arial" w:eastAsia="Arial" w:hAnsi="Arial" w:cs="Arial"/>
          <w:i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): _ (</w:t>
      </w:r>
      <w:proofErr w:type="spellStart"/>
      <w:r>
        <w:rPr>
          <w:rFonts w:ascii="Arial" w:eastAsia="Arial" w:hAnsi="Arial" w:cs="Arial"/>
          <w:sz w:val="22"/>
          <w:szCs w:val="22"/>
        </w:rPr>
        <w:t>Berhenti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karena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dadu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</w:p>
    <w:p w14:paraId="73332513" w14:textId="77777777" w:rsidR="00F73F16" w:rsidRDefault="007B1756">
      <w:pPr>
        <w:spacing w:before="47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==================</w:t>
      </w:r>
    </w:p>
    <w:p w14:paraId="0C224157" w14:textId="77777777" w:rsidR="00F73F16" w:rsidRDefault="007B1756">
      <w:pPr>
        <w:spacing w:before="47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Game </w:t>
      </w:r>
      <w:proofErr w:type="spellStart"/>
      <w:r>
        <w:rPr>
          <w:rFonts w:ascii="Arial" w:eastAsia="Arial" w:hAnsi="Arial" w:cs="Arial"/>
          <w:sz w:val="22"/>
          <w:szCs w:val="22"/>
        </w:rPr>
        <w:t>berakhir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karena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#2 yang </w:t>
      </w:r>
      <w:proofErr w:type="spellStart"/>
      <w:r>
        <w:rPr>
          <w:rFonts w:ascii="Arial" w:eastAsia="Arial" w:hAnsi="Arial" w:cs="Arial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dadu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19316EC4" w14:textId="77777777" w:rsidR="00F73F16" w:rsidRDefault="007B1756">
      <w:pPr>
        <w:spacing w:before="47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Game </w:t>
      </w:r>
      <w:proofErr w:type="spellStart"/>
      <w:r>
        <w:rPr>
          <w:rFonts w:ascii="Arial" w:eastAsia="Arial" w:hAnsi="Arial" w:cs="Arial"/>
          <w:sz w:val="22"/>
          <w:szCs w:val="22"/>
        </w:rPr>
        <w:t>dimenangkan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#1 </w:t>
      </w:r>
      <w:proofErr w:type="spellStart"/>
      <w:r>
        <w:rPr>
          <w:rFonts w:ascii="Arial" w:eastAsia="Arial" w:hAnsi="Arial" w:cs="Arial"/>
          <w:sz w:val="22"/>
          <w:szCs w:val="22"/>
        </w:rPr>
        <w:t>karena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poin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lebih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banyak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lainnya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sectPr w:rsidR="00F73F16">
      <w:pgSz w:w="12240" w:h="15840"/>
      <w:pgMar w:top="13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71C6C"/>
    <w:multiLevelType w:val="hybridMultilevel"/>
    <w:tmpl w:val="20DCE9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74AB9"/>
    <w:multiLevelType w:val="multilevel"/>
    <w:tmpl w:val="D0BE95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F16"/>
    <w:rsid w:val="00024BFE"/>
    <w:rsid w:val="007B1756"/>
    <w:rsid w:val="00F7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C19DDFA"/>
  <w15:docId w15:val="{2D46EF26-3624-4DA9-97AD-3781E918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24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 Dhaiffathin</cp:lastModifiedBy>
  <cp:revision>2</cp:revision>
  <dcterms:created xsi:type="dcterms:W3CDTF">2022-09-17T21:13:00Z</dcterms:created>
  <dcterms:modified xsi:type="dcterms:W3CDTF">2022-09-17T21:27:00Z</dcterms:modified>
</cp:coreProperties>
</file>